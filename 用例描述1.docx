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52134C">
      <w:r>
        <w:rPr>
          <w:rFonts w:hint="eastAsia"/>
        </w:rPr>
        <w:t>用例描述：</w:t>
      </w:r>
    </w:p>
    <w:p w:rsidR="00C267E0" w:rsidRDefault="00C267E0" w:rsidP="00C267E0">
      <w:pPr>
        <w:pStyle w:val="afff9"/>
        <w:numPr>
          <w:ilvl w:val="0"/>
          <w:numId w:val="27"/>
        </w:numPr>
      </w:pPr>
      <w:r>
        <w:rPr>
          <w:rFonts w:hint="eastAsia"/>
        </w:rPr>
        <w:t>申请主办方认证</w:t>
      </w:r>
    </w:p>
    <w:p w:rsidR="00C267E0" w:rsidRDefault="00C267E0" w:rsidP="00C267E0">
      <w:pPr>
        <w:pStyle w:val="afff9"/>
        <w:numPr>
          <w:ilvl w:val="0"/>
          <w:numId w:val="27"/>
        </w:numPr>
      </w:pPr>
      <w:r>
        <w:rPr>
          <w:rFonts w:hint="eastAsia"/>
        </w:rPr>
        <w:t>主办方表录入信息</w:t>
      </w:r>
    </w:p>
    <w:p w:rsidR="00C267E0" w:rsidRDefault="00C267E0" w:rsidP="00C267E0">
      <w:pPr>
        <w:pStyle w:val="afff9"/>
        <w:numPr>
          <w:ilvl w:val="0"/>
          <w:numId w:val="27"/>
        </w:numPr>
      </w:pPr>
      <w:r>
        <w:rPr>
          <w:rFonts w:hint="eastAsia"/>
        </w:rPr>
        <w:t>申请普通成员认证</w:t>
      </w:r>
    </w:p>
    <w:p w:rsidR="00C267E0" w:rsidRDefault="00C267E0" w:rsidP="00C267E0">
      <w:pPr>
        <w:pStyle w:val="afff9"/>
        <w:numPr>
          <w:ilvl w:val="0"/>
          <w:numId w:val="27"/>
        </w:numPr>
      </w:pPr>
      <w:r>
        <w:rPr>
          <w:rFonts w:hint="eastAsia"/>
        </w:rPr>
        <w:t>成员表录入信息</w:t>
      </w:r>
    </w:p>
    <w:p w:rsidR="00C267E0" w:rsidRDefault="00C267E0" w:rsidP="00C267E0">
      <w:pPr>
        <w:pStyle w:val="afff9"/>
        <w:numPr>
          <w:ilvl w:val="0"/>
          <w:numId w:val="27"/>
        </w:numPr>
      </w:pPr>
      <w:r>
        <w:rPr>
          <w:rFonts w:hint="eastAsia"/>
        </w:rPr>
        <w:t>申请评委认证</w:t>
      </w:r>
    </w:p>
    <w:p w:rsidR="00C267E0" w:rsidRDefault="00C267E0" w:rsidP="00C267E0">
      <w:pPr>
        <w:pStyle w:val="afff9"/>
        <w:numPr>
          <w:ilvl w:val="0"/>
          <w:numId w:val="27"/>
        </w:numPr>
      </w:pPr>
      <w:r>
        <w:rPr>
          <w:rFonts w:hint="eastAsia"/>
        </w:rPr>
        <w:t>评委表录入信息</w:t>
      </w:r>
    </w:p>
    <w:p w:rsidR="0052134C" w:rsidRDefault="0052134C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主办方注册活动</w:t>
      </w:r>
    </w:p>
    <w:p w:rsidR="0052134C" w:rsidRDefault="0052134C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活动表录入信息</w:t>
      </w:r>
    </w:p>
    <w:p w:rsidR="0052134C" w:rsidRDefault="0052134C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主办方——活动表录入信息</w:t>
      </w:r>
    </w:p>
    <w:p w:rsidR="0052134C" w:rsidRDefault="0052134C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主办方发布活动公告</w:t>
      </w:r>
    </w:p>
    <w:p w:rsidR="0052134C" w:rsidRDefault="0052134C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参与成员提交申请</w:t>
      </w:r>
    </w:p>
    <w:p w:rsidR="00C267E0" w:rsidRDefault="00C267E0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评委提交申请</w:t>
      </w:r>
    </w:p>
    <w:p w:rsidR="0052134C" w:rsidRDefault="00C267E0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主办方审核申请</w:t>
      </w:r>
    </w:p>
    <w:p w:rsidR="007B439C" w:rsidRDefault="007B439C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主办方划分小组</w:t>
      </w:r>
    </w:p>
    <w:p w:rsidR="00A561D1" w:rsidRDefault="00A561D1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成员表修改成功参与成员状态</w:t>
      </w:r>
    </w:p>
    <w:p w:rsidR="00A561D1" w:rsidRDefault="00A561D1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评委表修改成功参与评委状态</w:t>
      </w:r>
    </w:p>
    <w:p w:rsidR="00C267E0" w:rsidRDefault="00C267E0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参与成员——活动表录入信息</w:t>
      </w:r>
    </w:p>
    <w:p w:rsidR="00A561D1" w:rsidRDefault="00A561D1" w:rsidP="00A561D1">
      <w:pPr>
        <w:pStyle w:val="afff9"/>
        <w:numPr>
          <w:ilvl w:val="1"/>
          <w:numId w:val="27"/>
        </w:numPr>
      </w:pPr>
      <w:r>
        <w:rPr>
          <w:rFonts w:hint="eastAsia"/>
        </w:rPr>
        <w:t>参与成员撤销申请</w:t>
      </w:r>
    </w:p>
    <w:p w:rsidR="00A561D1" w:rsidRDefault="00A561D1" w:rsidP="00A561D1">
      <w:pPr>
        <w:pStyle w:val="afff9"/>
        <w:numPr>
          <w:ilvl w:val="1"/>
          <w:numId w:val="27"/>
        </w:numPr>
      </w:pPr>
      <w:r>
        <w:rPr>
          <w:rFonts w:hint="eastAsia"/>
        </w:rPr>
        <w:t>成员表修改参与成员状态</w:t>
      </w:r>
    </w:p>
    <w:p w:rsidR="00765423" w:rsidRDefault="00765423" w:rsidP="00A561D1">
      <w:pPr>
        <w:pStyle w:val="afff9"/>
        <w:numPr>
          <w:ilvl w:val="1"/>
          <w:numId w:val="27"/>
        </w:numPr>
      </w:pPr>
      <w:r>
        <w:rPr>
          <w:rFonts w:hint="eastAsia"/>
        </w:rPr>
        <w:t>参与成员——活动表删除信息</w:t>
      </w:r>
    </w:p>
    <w:p w:rsidR="00C267E0" w:rsidRDefault="00C267E0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评委——活动表录入信息</w:t>
      </w:r>
    </w:p>
    <w:p w:rsidR="00765423" w:rsidRDefault="00765423" w:rsidP="00765423">
      <w:pPr>
        <w:pStyle w:val="afff9"/>
        <w:numPr>
          <w:ilvl w:val="1"/>
          <w:numId w:val="27"/>
        </w:numPr>
      </w:pPr>
      <w:r>
        <w:rPr>
          <w:rFonts w:hint="eastAsia"/>
        </w:rPr>
        <w:t>参与评委撤销申请</w:t>
      </w:r>
    </w:p>
    <w:p w:rsidR="00765423" w:rsidRDefault="00765423" w:rsidP="00765423">
      <w:pPr>
        <w:pStyle w:val="afff9"/>
        <w:numPr>
          <w:ilvl w:val="1"/>
          <w:numId w:val="27"/>
        </w:numPr>
      </w:pPr>
      <w:r>
        <w:rPr>
          <w:rFonts w:hint="eastAsia"/>
        </w:rPr>
        <w:t>评委表修改评委状态</w:t>
      </w:r>
    </w:p>
    <w:p w:rsidR="00765423" w:rsidRDefault="00765423" w:rsidP="00765423">
      <w:pPr>
        <w:pStyle w:val="afff9"/>
        <w:numPr>
          <w:ilvl w:val="1"/>
          <w:numId w:val="27"/>
        </w:numPr>
      </w:pPr>
      <w:r>
        <w:rPr>
          <w:rFonts w:hint="eastAsia"/>
        </w:rPr>
        <w:t>评委——活动表删除信息</w:t>
      </w:r>
    </w:p>
    <w:p w:rsidR="00765423" w:rsidRDefault="00765423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评委评分</w:t>
      </w:r>
    </w:p>
    <w:p w:rsidR="00765423" w:rsidRDefault="00765423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主办方统计得分</w:t>
      </w:r>
    </w:p>
    <w:p w:rsidR="00765423" w:rsidRDefault="00765423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主办方公布分数</w:t>
      </w:r>
    </w:p>
    <w:p w:rsidR="00765423" w:rsidRDefault="00765423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参与成员——活动表修改信息</w:t>
      </w:r>
    </w:p>
    <w:p w:rsidR="00765423" w:rsidRDefault="00765423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主办方提交黑名单</w:t>
      </w:r>
    </w:p>
    <w:p w:rsidR="00765423" w:rsidRDefault="00765423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参与成员表修改成员信息</w:t>
      </w:r>
    </w:p>
    <w:p w:rsidR="00765423" w:rsidRDefault="00765423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活动结束，成员表修改成员经历以及信誉分以及状态</w:t>
      </w:r>
    </w:p>
    <w:p w:rsidR="00765423" w:rsidRDefault="00765423" w:rsidP="0052134C">
      <w:pPr>
        <w:pStyle w:val="afff9"/>
        <w:numPr>
          <w:ilvl w:val="0"/>
          <w:numId w:val="27"/>
        </w:numPr>
      </w:pPr>
      <w:r>
        <w:rPr>
          <w:rFonts w:hint="eastAsia"/>
        </w:rPr>
        <w:t>活动结束，评委表修改评委经历以及状态</w:t>
      </w:r>
    </w:p>
    <w:p w:rsidR="006B01A2" w:rsidRDefault="006B01A2" w:rsidP="006B01A2">
      <w:pPr>
        <w:pStyle w:val="afff9"/>
        <w:numPr>
          <w:ilvl w:val="0"/>
          <w:numId w:val="27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3014420</wp:posOffset>
                </wp:positionH>
                <wp:positionV relativeFrom="paragraph">
                  <wp:posOffset>262665</wp:posOffset>
                </wp:positionV>
                <wp:extent cx="767102" cy="487712"/>
                <wp:effectExtent l="0" t="0" r="71120" b="647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02" cy="48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A8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37.35pt;margin-top:20.7pt;width:60.4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（参与成员——活动表删除信息；评委——活动表删除信息；主办方——主办活动表删除信息）</w:t>
      </w:r>
    </w:p>
    <w:p w:rsidR="006B01A2" w:rsidRDefault="006B01A2" w:rsidP="006B01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3827586</wp:posOffset>
                </wp:positionH>
                <wp:positionV relativeFrom="paragraph">
                  <wp:posOffset>-202210</wp:posOffset>
                </wp:positionV>
                <wp:extent cx="2360930" cy="966470"/>
                <wp:effectExtent l="0" t="0" r="20320" b="241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1A2" w:rsidRDefault="006B01A2">
                            <w:r>
                              <w:rPr>
                                <w:rFonts w:hint="eastAsia"/>
                              </w:rPr>
                              <w:t>这样一部分我挺想保留着，但是可以放在不同用户的experience里面，可以减少数据库开销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01.4pt;margin-top:-15.9pt;width:185.9pt;height:7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">
                <v:textbox>
                  <w:txbxContent>
                    <w:p w:rsidR="006B01A2" w:rsidRDefault="006B01A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这样一部分我挺想保留着，但是可以放在不同用户的experience里面，可以减少数据库开销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01A2" w:rsidRDefault="006B01A2" w:rsidP="006B01A2"/>
    <w:p w:rsidR="006B01A2" w:rsidRDefault="006B01A2" w:rsidP="006B01A2"/>
    <w:p w:rsidR="00AB44BF" w:rsidRDefault="00FE6B1F" w:rsidP="006B01A2">
      <w:pPr>
        <w:pStyle w:val="afff9"/>
        <w:numPr>
          <w:ilvl w:val="0"/>
          <w:numId w:val="27"/>
        </w:numPr>
      </w:pPr>
      <w:r>
        <w:rPr>
          <w:rFonts w:hint="eastAsia"/>
        </w:rPr>
        <w:lastRenderedPageBreak/>
        <w:t>成员提交申诉</w:t>
      </w:r>
    </w:p>
    <w:p w:rsidR="00FE6B1F" w:rsidRDefault="00FE6B1F" w:rsidP="006B01A2">
      <w:pPr>
        <w:pStyle w:val="afff9"/>
        <w:numPr>
          <w:ilvl w:val="0"/>
          <w:numId w:val="27"/>
        </w:numPr>
      </w:pPr>
      <w:r>
        <w:rPr>
          <w:rFonts w:hint="eastAsia"/>
        </w:rPr>
        <w:t>主办方处理申诉</w:t>
      </w:r>
    </w:p>
    <w:p w:rsidR="00FE6B1F" w:rsidRDefault="00FE6B1F" w:rsidP="006B01A2">
      <w:pPr>
        <w:pStyle w:val="afff9"/>
        <w:numPr>
          <w:ilvl w:val="0"/>
          <w:numId w:val="27"/>
        </w:numPr>
      </w:pPr>
      <w:r>
        <w:rPr>
          <w:rFonts w:hint="eastAsia"/>
        </w:rPr>
        <w:t>评委处理申诉</w:t>
      </w:r>
    </w:p>
    <w:p w:rsidR="00FE6B1F" w:rsidRDefault="00FE6B1F" w:rsidP="006B01A2">
      <w:pPr>
        <w:pStyle w:val="afff9"/>
        <w:numPr>
          <w:ilvl w:val="0"/>
          <w:numId w:val="27"/>
        </w:numPr>
      </w:pPr>
      <w:r>
        <w:rPr>
          <w:rFonts w:hint="eastAsia"/>
        </w:rPr>
        <w:t>主办方返回申诉结果</w:t>
      </w:r>
      <w:bookmarkStart w:id="0" w:name="_GoBack"/>
      <w:bookmarkEnd w:id="0"/>
    </w:p>
    <w:p w:rsidR="006B01A2" w:rsidRDefault="006B01A2" w:rsidP="006B01A2">
      <w:pPr>
        <w:pStyle w:val="afff9"/>
        <w:numPr>
          <w:ilvl w:val="0"/>
          <w:numId w:val="27"/>
        </w:numPr>
      </w:pPr>
      <w:r>
        <w:rPr>
          <w:rFonts w:hint="eastAsia"/>
        </w:rPr>
        <w:t>系统回收赛事活动公告</w:t>
      </w:r>
    </w:p>
    <w:p w:rsidR="006B01A2" w:rsidRDefault="006B01A2" w:rsidP="006B01A2">
      <w:pPr>
        <w:pStyle w:val="afff9"/>
        <w:numPr>
          <w:ilvl w:val="0"/>
          <w:numId w:val="27"/>
        </w:numPr>
      </w:pPr>
      <w:r>
        <w:rPr>
          <w:rFonts w:hint="eastAsia"/>
        </w:rPr>
        <w:t>赛事活动表修改赛事状态</w:t>
      </w:r>
    </w:p>
    <w:sectPr w:rsidR="006B01A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772" w:rsidRDefault="00471772" w:rsidP="00D7716D">
      <w:r>
        <w:separator/>
      </w:r>
    </w:p>
  </w:endnote>
  <w:endnote w:type="continuationSeparator" w:id="0">
    <w:p w:rsidR="00471772" w:rsidRDefault="00471772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772" w:rsidRDefault="00471772" w:rsidP="00D7716D">
      <w:r>
        <w:separator/>
      </w:r>
    </w:p>
  </w:footnote>
  <w:footnote w:type="continuationSeparator" w:id="0">
    <w:p w:rsidR="00471772" w:rsidRDefault="00471772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3A2647"/>
    <w:multiLevelType w:val="hybridMultilevel"/>
    <w:tmpl w:val="462EC460"/>
    <w:lvl w:ilvl="0" w:tplc="5FEA2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6"/>
  </w:num>
  <w:num w:numId="25">
    <w:abstractNumId w:val="14"/>
  </w:num>
  <w:num w:numId="26">
    <w:abstractNumId w:val="1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C"/>
    <w:rsid w:val="00002B37"/>
    <w:rsid w:val="00471772"/>
    <w:rsid w:val="004E108E"/>
    <w:rsid w:val="0052134C"/>
    <w:rsid w:val="00645252"/>
    <w:rsid w:val="006B01A2"/>
    <w:rsid w:val="006D3D74"/>
    <w:rsid w:val="0073652B"/>
    <w:rsid w:val="00765423"/>
    <w:rsid w:val="007B439C"/>
    <w:rsid w:val="0083569A"/>
    <w:rsid w:val="00902C1C"/>
    <w:rsid w:val="00A561D1"/>
    <w:rsid w:val="00A9204E"/>
    <w:rsid w:val="00AB44BF"/>
    <w:rsid w:val="00B259A6"/>
    <w:rsid w:val="00C267E0"/>
    <w:rsid w:val="00D7716D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6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5991;&#40857;\AppData\Roaming\Microsoft\Templates\&#21333;&#31354;&#26684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单空格（空白）.dotx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2020-10-08T05:04:00Z</dcterms:created>
  <dcterms:modified xsi:type="dcterms:W3CDTF">2020-10-08T06:39:00Z</dcterms:modified>
</cp:coreProperties>
</file>